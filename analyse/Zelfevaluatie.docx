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8F8CE" w14:textId="4C80BF59" w:rsidR="008E7D8A" w:rsidRPr="004E1AED" w:rsidRDefault="008E7D8A" w:rsidP="004E1AED">
      <w:pPr>
        <w:pStyle w:val="Title"/>
      </w:pPr>
      <w:bookmarkStart w:id="0" w:name="_GoBack"/>
      <w:bookmarkEnd w:id="0"/>
      <w:r>
        <w:t>Zelfevaluatie</w:t>
      </w:r>
    </w:p>
    <w:p w14:paraId="388FE2C3" w14:textId="60B0132E" w:rsidR="00194DF6" w:rsidRDefault="008E7D8A">
      <w:pPr>
        <w:pStyle w:val="Heading1"/>
      </w:pPr>
      <w:r>
        <w:t>OPdracht</w:t>
      </w:r>
    </w:p>
    <w:p w14:paraId="57095CC4" w14:textId="77777777" w:rsidR="008E7D8A" w:rsidRDefault="008E7D8A" w:rsidP="008E7D8A">
      <w:pPr>
        <w:pStyle w:val="Default"/>
      </w:pPr>
    </w:p>
    <w:p w14:paraId="1D38BBBF" w14:textId="210BBA01" w:rsidR="008E7D8A" w:rsidRDefault="008E7D8A" w:rsidP="008E7D8A">
      <w:pPr>
        <w:pStyle w:val="Default"/>
        <w:numPr>
          <w:ilvl w:val="1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applicatie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bouwen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voor</w:t>
      </w:r>
      <w:proofErr w:type="spellEnd"/>
      <w:r>
        <w:rPr>
          <w:sz w:val="22"/>
          <w:szCs w:val="22"/>
        </w:rPr>
        <w:t xml:space="preserve"> het </w:t>
      </w:r>
      <w:proofErr w:type="spellStart"/>
      <w:r>
        <w:rPr>
          <w:sz w:val="22"/>
          <w:szCs w:val="22"/>
        </w:rPr>
        <w:t>beheren</w:t>
      </w:r>
      <w:proofErr w:type="spellEnd"/>
      <w:r>
        <w:rPr>
          <w:sz w:val="22"/>
          <w:szCs w:val="22"/>
        </w:rPr>
        <w:t xml:space="preserve"> van </w:t>
      </w:r>
      <w:proofErr w:type="spellStart"/>
      <w:r>
        <w:rPr>
          <w:sz w:val="22"/>
          <w:szCs w:val="22"/>
        </w:rPr>
        <w:t>broodautomaten</w:t>
      </w:r>
      <w:proofErr w:type="spellEnd"/>
      <w:r>
        <w:rPr>
          <w:sz w:val="22"/>
          <w:szCs w:val="22"/>
        </w:rPr>
        <w:t xml:space="preserve"> door het land </w:t>
      </w:r>
      <w:proofErr w:type="spellStart"/>
      <w:r>
        <w:rPr>
          <w:sz w:val="22"/>
          <w:szCs w:val="22"/>
        </w:rPr>
        <w:t>heen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heeft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Database, API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  <w:lang w:val="nl-BE"/>
        </w:rPr>
        <w:t xml:space="preserve">n </w:t>
      </w:r>
      <w:r>
        <w:rPr>
          <w:sz w:val="22"/>
          <w:szCs w:val="22"/>
        </w:rPr>
        <w:t xml:space="preserve">.net core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mobile app in Ionic,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desktop app in </w:t>
      </w:r>
      <w:proofErr w:type="spellStart"/>
      <w:r>
        <w:rPr>
          <w:sz w:val="22"/>
          <w:szCs w:val="22"/>
        </w:rPr>
        <w:t>Winforms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webapp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VueJs</w:t>
      </w:r>
      <w:proofErr w:type="spellEnd"/>
      <w:r>
        <w:rPr>
          <w:sz w:val="22"/>
          <w:szCs w:val="22"/>
        </w:rPr>
        <w:t xml:space="preserve">. </w:t>
      </w:r>
    </w:p>
    <w:p w14:paraId="59EB865D" w14:textId="3B8E7AFF" w:rsidR="008E7D8A" w:rsidRDefault="008E7D8A" w:rsidP="008E7D8A">
      <w:pPr>
        <w:pStyle w:val="Default"/>
        <w:rPr>
          <w:sz w:val="22"/>
          <w:szCs w:val="22"/>
        </w:rPr>
      </w:pPr>
    </w:p>
    <w:p w14:paraId="09C23695" w14:textId="77777777" w:rsidR="008E7D8A" w:rsidRPr="008E7D8A" w:rsidRDefault="008E7D8A" w:rsidP="008E7D8A">
      <w:pPr>
        <w:pStyle w:val="Default"/>
        <w:rPr>
          <w:sz w:val="22"/>
          <w:szCs w:val="22"/>
        </w:rPr>
      </w:pPr>
    </w:p>
    <w:p w14:paraId="3D04A5E9" w14:textId="11B75434" w:rsidR="008E7D8A" w:rsidRDefault="008E7D8A" w:rsidP="008E7D8A">
      <w:pPr>
        <w:pStyle w:val="Heading2"/>
      </w:pPr>
      <w:r>
        <w:t>Wat heb je in deze iteratie geleerd</w:t>
      </w:r>
    </w:p>
    <w:p w14:paraId="2139239E" w14:textId="77777777" w:rsidR="00A03CCB" w:rsidRDefault="00C27801" w:rsidP="00C27801">
      <w:pPr>
        <w:pStyle w:val="ListParagraph"/>
        <w:numPr>
          <w:ilvl w:val="0"/>
          <w:numId w:val="20"/>
        </w:numPr>
        <w:jc w:val="both"/>
      </w:pPr>
      <w:r>
        <w:t xml:space="preserve">In de </w:t>
      </w:r>
      <w:proofErr w:type="spellStart"/>
      <w:r>
        <w:t>beginfase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</w:t>
      </w:r>
      <w:proofErr w:type="spellStart"/>
      <w:r w:rsidRPr="003C0DDF">
        <w:rPr>
          <w:b/>
        </w:rPr>
        <w:t>kwaliteitsvolle</w:t>
      </w:r>
      <w:proofErr w:type="spellEnd"/>
      <w:r w:rsidRPr="003C0DDF">
        <w:rPr>
          <w:b/>
        </w:rPr>
        <w:t xml:space="preserve"> </w:t>
      </w:r>
      <w:proofErr w:type="spellStart"/>
      <w:r w:rsidRPr="003C0DDF">
        <w:rPr>
          <w:b/>
        </w:rPr>
        <w:t>analyse</w:t>
      </w:r>
      <w:proofErr w:type="spellEnd"/>
      <w:r w:rsidRPr="003C0DDF">
        <w:rPr>
          <w:b/>
        </w:rPr>
        <w:t xml:space="preserve"> </w:t>
      </w:r>
      <w:proofErr w:type="spellStart"/>
      <w:r w:rsidRPr="003C0DDF">
        <w:rPr>
          <w:b/>
        </w:rPr>
        <w:t>cruciaal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vlot</w:t>
      </w:r>
      <w:proofErr w:type="spellEnd"/>
      <w:r>
        <w:t xml:space="preserve"> </w:t>
      </w:r>
      <w:proofErr w:type="spellStart"/>
      <w:r>
        <w:t>verlo</w:t>
      </w:r>
      <w:r w:rsidR="00D56DD0">
        <w:t>op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project. </w:t>
      </w:r>
      <w:proofErr w:type="spellStart"/>
      <w:r w:rsidR="003C0DDF">
        <w:t>Ik</w:t>
      </w:r>
      <w:proofErr w:type="spellEnd"/>
      <w:r w:rsidR="003C0DDF">
        <w:t xml:space="preserve"> </w:t>
      </w:r>
      <w:proofErr w:type="spellStart"/>
      <w:r w:rsidR="003C0DDF">
        <w:t>heb</w:t>
      </w:r>
      <w:proofErr w:type="spellEnd"/>
      <w:r w:rsidR="003C0DDF">
        <w:t xml:space="preserve"> </w:t>
      </w:r>
      <w:proofErr w:type="spellStart"/>
      <w:r w:rsidR="003C0DDF">
        <w:t>geleerd</w:t>
      </w:r>
      <w:proofErr w:type="spellEnd"/>
      <w:r w:rsidR="003C0DDF">
        <w:t xml:space="preserve"> </w:t>
      </w:r>
      <w:proofErr w:type="spellStart"/>
      <w:r>
        <w:t>een</w:t>
      </w:r>
      <w:proofErr w:type="spellEnd"/>
      <w:r>
        <w:t xml:space="preserve"> project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in </w:t>
      </w:r>
      <w:proofErr w:type="spellStart"/>
      <w:r>
        <w:t>kleinere</w:t>
      </w:r>
      <w:proofErr w:type="spellEnd"/>
      <w:r>
        <w:t xml:space="preserve"> </w:t>
      </w:r>
      <w:proofErr w:type="spellStart"/>
      <w:r>
        <w:t>deelprojecten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elk van de </w:t>
      </w:r>
      <w:proofErr w:type="spellStart"/>
      <w:r>
        <w:t>deelprojecten</w:t>
      </w:r>
      <w:proofErr w:type="spellEnd"/>
      <w:r>
        <w:t xml:space="preserve"> </w:t>
      </w:r>
      <w:proofErr w:type="spellStart"/>
      <w:r>
        <w:t>grondig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over de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vereisten</w:t>
      </w:r>
      <w:proofErr w:type="spellEnd"/>
      <w:r>
        <w:t xml:space="preserve">. </w:t>
      </w:r>
      <w:proofErr w:type="spellStart"/>
      <w:r>
        <w:t>Hierbij</w:t>
      </w:r>
      <w:proofErr w:type="spellEnd"/>
      <w:r>
        <w:t xml:space="preserve"> is het </w:t>
      </w:r>
      <w:proofErr w:type="spellStart"/>
      <w:r>
        <w:t>belangrijk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vlot</w:t>
      </w:r>
      <w:proofErr w:type="spellEnd"/>
      <w:r>
        <w:t xml:space="preserve"> </w:t>
      </w:r>
      <w:proofErr w:type="spellStart"/>
      <w:r>
        <w:t>integreerbaar</w:t>
      </w:r>
      <w:proofErr w:type="spellEnd"/>
      <w:r>
        <w:t xml:space="preserve"> </w:t>
      </w:r>
      <w:proofErr w:type="spellStart"/>
      <w:r>
        <w:t>zijn</w:t>
      </w:r>
      <w:proofErr w:type="spellEnd"/>
      <w:r w:rsidR="003C0DDF">
        <w:t xml:space="preserve"> </w:t>
      </w:r>
      <w:proofErr w:type="spellStart"/>
      <w:r w:rsidR="003C0DDF">
        <w:t>achteraf</w:t>
      </w:r>
      <w:proofErr w:type="spellEnd"/>
      <w:r w:rsidR="003C0DDF">
        <w:t xml:space="preserve">. </w:t>
      </w:r>
      <w:r>
        <w:t xml:space="preserve"> </w:t>
      </w:r>
      <w:proofErr w:type="spellStart"/>
      <w:r w:rsidR="003C0DDF">
        <w:t>Hier</w:t>
      </w:r>
      <w:proofErr w:type="spellEnd"/>
      <w:r w:rsidR="003C0DDF">
        <w:t xml:space="preserve"> </w:t>
      </w:r>
      <w:proofErr w:type="spellStart"/>
      <w:r w:rsidR="003C0DDF">
        <w:t>zie</w:t>
      </w:r>
      <w:proofErr w:type="spellEnd"/>
      <w:r w:rsidR="003C0DDF">
        <w:t xml:space="preserve"> </w:t>
      </w:r>
      <w:proofErr w:type="spellStart"/>
      <w:r w:rsidR="003C0DDF">
        <w:t>ik</w:t>
      </w:r>
      <w:proofErr w:type="spellEnd"/>
      <w:r w:rsidR="003C0DDF">
        <w:t xml:space="preserve"> </w:t>
      </w:r>
      <w:proofErr w:type="spellStart"/>
      <w:r w:rsidR="003C0DDF">
        <w:t>nog</w:t>
      </w:r>
      <w:proofErr w:type="spellEnd"/>
      <w:r w:rsidR="003C0DDF">
        <w:t xml:space="preserve"> </w:t>
      </w:r>
      <w:proofErr w:type="spellStart"/>
      <w:r w:rsidR="003C0DDF">
        <w:t>veel</w:t>
      </w:r>
      <w:proofErr w:type="spellEnd"/>
      <w:r w:rsidR="003C0DDF">
        <w:t xml:space="preserve"> </w:t>
      </w:r>
      <w:proofErr w:type="spellStart"/>
      <w:r w:rsidR="003C0DDF" w:rsidRPr="00A03CCB">
        <w:rPr>
          <w:b/>
        </w:rPr>
        <w:t>ruimte</w:t>
      </w:r>
      <w:proofErr w:type="spellEnd"/>
      <w:r w:rsidR="003C0DDF" w:rsidRPr="00A03CCB">
        <w:rPr>
          <w:b/>
        </w:rPr>
        <w:t xml:space="preserve"> </w:t>
      </w:r>
      <w:proofErr w:type="spellStart"/>
      <w:r w:rsidR="003C0DDF" w:rsidRPr="00A03CCB">
        <w:rPr>
          <w:b/>
        </w:rPr>
        <w:t>voor</w:t>
      </w:r>
      <w:proofErr w:type="spellEnd"/>
      <w:r w:rsidR="003C0DDF" w:rsidRPr="00A03CCB">
        <w:rPr>
          <w:b/>
        </w:rPr>
        <w:t xml:space="preserve"> </w:t>
      </w:r>
      <w:proofErr w:type="spellStart"/>
      <w:r w:rsidR="003C0DDF" w:rsidRPr="00A03CCB">
        <w:rPr>
          <w:b/>
        </w:rPr>
        <w:t>verbetering</w:t>
      </w:r>
      <w:proofErr w:type="spellEnd"/>
      <w:r w:rsidR="003C0DDF">
        <w:t xml:space="preserve">. </w:t>
      </w:r>
      <w:proofErr w:type="spellStart"/>
      <w:r w:rsidR="003C0DDF">
        <w:t>Ik</w:t>
      </w:r>
      <w:proofErr w:type="spellEnd"/>
      <w:r w:rsidR="003C0DDF">
        <w:t xml:space="preserve"> </w:t>
      </w:r>
      <w:proofErr w:type="spellStart"/>
      <w:r w:rsidR="003C0DDF">
        <w:t>heb</w:t>
      </w:r>
      <w:proofErr w:type="spellEnd"/>
      <w:r w:rsidR="003C0DDF">
        <w:t xml:space="preserve"> </w:t>
      </w:r>
      <w:proofErr w:type="spellStart"/>
      <w:r w:rsidR="003C0DDF">
        <w:t>vaak</w:t>
      </w:r>
      <w:proofErr w:type="spellEnd"/>
      <w:r w:rsidR="003C0DDF">
        <w:t xml:space="preserve"> </w:t>
      </w:r>
      <w:proofErr w:type="spellStart"/>
      <w:r w:rsidR="003C0DDF">
        <w:t>mijn</w:t>
      </w:r>
      <w:proofErr w:type="spellEnd"/>
      <w:r w:rsidR="003C0DDF">
        <w:t xml:space="preserve"> </w:t>
      </w:r>
      <w:proofErr w:type="spellStart"/>
      <w:r w:rsidR="003C0DDF">
        <w:t>originele</w:t>
      </w:r>
      <w:proofErr w:type="spellEnd"/>
      <w:r w:rsidR="003C0DDF">
        <w:t xml:space="preserve"> </w:t>
      </w:r>
      <w:proofErr w:type="spellStart"/>
      <w:r w:rsidR="003C0DDF">
        <w:t>analyse</w:t>
      </w:r>
      <w:proofErr w:type="spellEnd"/>
      <w:r w:rsidR="003C0DDF">
        <w:t xml:space="preserve"> </w:t>
      </w:r>
      <w:proofErr w:type="spellStart"/>
      <w:r w:rsidR="003C0DDF">
        <w:t>moeten</w:t>
      </w:r>
      <w:proofErr w:type="spellEnd"/>
      <w:r w:rsidR="003C0DDF">
        <w:t xml:space="preserve"> </w:t>
      </w:r>
      <w:proofErr w:type="spellStart"/>
      <w:r w:rsidR="003C0DDF">
        <w:t>bijstellen</w:t>
      </w:r>
      <w:proofErr w:type="spellEnd"/>
      <w:r w:rsidR="003C0DDF">
        <w:t xml:space="preserve">. Zo </w:t>
      </w:r>
      <w:proofErr w:type="spellStart"/>
      <w:r w:rsidR="003C0DDF">
        <w:t>heb</w:t>
      </w:r>
      <w:proofErr w:type="spellEnd"/>
      <w:r w:rsidR="003C0DDF">
        <w:t xml:space="preserve"> </w:t>
      </w:r>
      <w:proofErr w:type="spellStart"/>
      <w:r w:rsidR="003C0DDF">
        <w:t>ik</w:t>
      </w:r>
      <w:proofErr w:type="spellEnd"/>
      <w:r w:rsidR="003C0DDF">
        <w:t xml:space="preserve"> </w:t>
      </w:r>
      <w:proofErr w:type="spellStart"/>
      <w:r w:rsidR="003C0DDF">
        <w:t>bvb</w:t>
      </w:r>
      <w:proofErr w:type="spellEnd"/>
      <w:r w:rsidR="003C0DDF">
        <w:t xml:space="preserve"> </w:t>
      </w:r>
      <w:proofErr w:type="spellStart"/>
      <w:r w:rsidR="003C0DDF">
        <w:t>veel</w:t>
      </w:r>
      <w:proofErr w:type="spellEnd"/>
      <w:r w:rsidR="003C0DDF">
        <w:t xml:space="preserve"> </w:t>
      </w:r>
      <w:proofErr w:type="spellStart"/>
      <w:r w:rsidR="003C0DDF">
        <w:t>tijd</w:t>
      </w:r>
      <w:proofErr w:type="spellEnd"/>
      <w:r w:rsidR="003C0DDF">
        <w:t xml:space="preserve"> </w:t>
      </w:r>
      <w:proofErr w:type="spellStart"/>
      <w:r w:rsidR="003C0DDF">
        <w:t>verloren</w:t>
      </w:r>
      <w:proofErr w:type="spellEnd"/>
      <w:r w:rsidR="003C0DDF">
        <w:t xml:space="preserve"> </w:t>
      </w:r>
      <w:proofErr w:type="spellStart"/>
      <w:r w:rsidR="003C0DDF">
        <w:t>aan</w:t>
      </w:r>
      <w:proofErr w:type="spellEnd"/>
      <w:r w:rsidR="003C0DDF">
        <w:t xml:space="preserve"> </w:t>
      </w:r>
      <w:proofErr w:type="spellStart"/>
      <w:r w:rsidR="003C0DDF">
        <w:t>mijn</w:t>
      </w:r>
      <w:proofErr w:type="spellEnd"/>
      <w:r w:rsidR="003C0DDF">
        <w:t xml:space="preserve"> web </w:t>
      </w:r>
      <w:proofErr w:type="spellStart"/>
      <w:r w:rsidR="003C0DDF">
        <w:t>api</w:t>
      </w:r>
      <w:proofErr w:type="spellEnd"/>
      <w:r w:rsidR="003C0DDF">
        <w:t xml:space="preserve">, </w:t>
      </w:r>
      <w:proofErr w:type="spellStart"/>
      <w:r w:rsidR="003C0DDF">
        <w:t>doordat</w:t>
      </w:r>
      <w:proofErr w:type="spellEnd"/>
      <w:r w:rsidR="003C0DDF">
        <w:t xml:space="preserve"> </w:t>
      </w:r>
      <w:proofErr w:type="spellStart"/>
      <w:r w:rsidR="003C0DDF">
        <w:t>ik</w:t>
      </w:r>
      <w:proofErr w:type="spellEnd"/>
      <w:r w:rsidR="003C0DDF">
        <w:t xml:space="preserve"> </w:t>
      </w:r>
      <w:proofErr w:type="spellStart"/>
      <w:r w:rsidR="003C0DDF">
        <w:t>initieel</w:t>
      </w:r>
      <w:proofErr w:type="spellEnd"/>
      <w:r w:rsidR="003C0DDF">
        <w:t xml:space="preserve"> </w:t>
      </w:r>
      <w:proofErr w:type="spellStart"/>
      <w:r w:rsidR="003C0DDF">
        <w:t>gekozen</w:t>
      </w:r>
      <w:proofErr w:type="spellEnd"/>
      <w:r w:rsidR="003C0DDF">
        <w:t xml:space="preserve"> had </w:t>
      </w:r>
      <w:proofErr w:type="spellStart"/>
      <w:r w:rsidR="003C0DDF">
        <w:t>voor</w:t>
      </w:r>
      <w:proofErr w:type="spellEnd"/>
      <w:r w:rsidR="003C0DDF">
        <w:t xml:space="preserve"> </w:t>
      </w:r>
      <w:proofErr w:type="spellStart"/>
      <w:r w:rsidR="003C0DDF">
        <w:t>een</w:t>
      </w:r>
      <w:proofErr w:type="spellEnd"/>
      <w:r w:rsidR="003C0DDF">
        <w:t xml:space="preserve"> admin </w:t>
      </w:r>
      <w:proofErr w:type="spellStart"/>
      <w:r w:rsidR="003C0DDF">
        <w:t>sectie</w:t>
      </w:r>
      <w:proofErr w:type="spellEnd"/>
      <w:r w:rsidR="003C0DDF">
        <w:t xml:space="preserve"> (in </w:t>
      </w:r>
      <w:proofErr w:type="spellStart"/>
      <w:r w:rsidR="003C0DDF">
        <w:t>mijn</w:t>
      </w:r>
      <w:proofErr w:type="spellEnd"/>
      <w:r w:rsidR="003C0DDF">
        <w:t xml:space="preserve"> frontend apps) </w:t>
      </w:r>
      <w:proofErr w:type="spellStart"/>
      <w:r w:rsidR="003C0DDF">
        <w:t>waar</w:t>
      </w:r>
      <w:proofErr w:type="spellEnd"/>
      <w:r w:rsidR="003C0DDF">
        <w:t xml:space="preserve"> </w:t>
      </w:r>
      <w:proofErr w:type="spellStart"/>
      <w:r w:rsidR="003C0DDF">
        <w:t>automaat</w:t>
      </w:r>
      <w:proofErr w:type="spellEnd"/>
      <w:r w:rsidR="003C0DDF">
        <w:t xml:space="preserve">-, </w:t>
      </w:r>
      <w:proofErr w:type="spellStart"/>
      <w:r w:rsidR="003C0DDF">
        <w:t>eigenaar</w:t>
      </w:r>
      <w:proofErr w:type="spellEnd"/>
      <w:r w:rsidR="003C0DDF">
        <w:t xml:space="preserve">- </w:t>
      </w:r>
      <w:proofErr w:type="spellStart"/>
      <w:r w:rsidR="003C0DDF">
        <w:t>en</w:t>
      </w:r>
      <w:proofErr w:type="spellEnd"/>
      <w:r w:rsidR="003C0DDF">
        <w:t xml:space="preserve"> </w:t>
      </w:r>
      <w:proofErr w:type="spellStart"/>
      <w:r w:rsidR="003C0DDF">
        <w:t>plaatsdata</w:t>
      </w:r>
      <w:proofErr w:type="spellEnd"/>
      <w:r w:rsidR="003C0DDF">
        <w:t xml:space="preserve"> </w:t>
      </w:r>
      <w:proofErr w:type="spellStart"/>
      <w:r w:rsidR="003C0DDF">
        <w:t>samen</w:t>
      </w:r>
      <w:proofErr w:type="spellEnd"/>
      <w:r w:rsidR="003C0DDF">
        <w:t xml:space="preserve"> </w:t>
      </w:r>
      <w:proofErr w:type="spellStart"/>
      <w:r w:rsidR="003C0DDF">
        <w:t>doorgestuurd</w:t>
      </w:r>
      <w:proofErr w:type="spellEnd"/>
      <w:r w:rsidR="003C0DDF">
        <w:t xml:space="preserve"> </w:t>
      </w:r>
      <w:proofErr w:type="spellStart"/>
      <w:r w:rsidR="003C0DDF">
        <w:t>worden</w:t>
      </w:r>
      <w:proofErr w:type="spellEnd"/>
      <w:r w:rsidR="003C0DDF">
        <w:t xml:space="preserve">. </w:t>
      </w:r>
      <w:proofErr w:type="spellStart"/>
      <w:r w:rsidR="003C0DDF">
        <w:t>Dit</w:t>
      </w:r>
      <w:proofErr w:type="spellEnd"/>
      <w:r w:rsidR="003C0DDF">
        <w:t xml:space="preserve"> </w:t>
      </w:r>
      <w:proofErr w:type="spellStart"/>
      <w:r w:rsidR="003C0DDF">
        <w:t>maakte</w:t>
      </w:r>
      <w:proofErr w:type="spellEnd"/>
      <w:r w:rsidR="003C0DDF">
        <w:t xml:space="preserve"> de </w:t>
      </w:r>
      <w:proofErr w:type="spellStart"/>
      <w:r w:rsidR="003C0DDF">
        <w:t>structuur</w:t>
      </w:r>
      <w:proofErr w:type="spellEnd"/>
      <w:r w:rsidR="003C0DDF">
        <w:t xml:space="preserve"> van </w:t>
      </w:r>
      <w:proofErr w:type="spellStart"/>
      <w:r w:rsidR="003C0DDF">
        <w:t>mijn</w:t>
      </w:r>
      <w:proofErr w:type="spellEnd"/>
      <w:r w:rsidR="003C0DDF">
        <w:t xml:space="preserve"> DTO </w:t>
      </w:r>
      <w:proofErr w:type="spellStart"/>
      <w:r w:rsidR="003C0DDF">
        <w:t>klassen</w:t>
      </w:r>
      <w:proofErr w:type="spellEnd"/>
      <w:r w:rsidR="003C0DDF">
        <w:t xml:space="preserve"> </w:t>
      </w:r>
      <w:proofErr w:type="spellStart"/>
      <w:r w:rsidR="003C0DDF">
        <w:t>nodeloos</w:t>
      </w:r>
      <w:proofErr w:type="spellEnd"/>
      <w:r w:rsidR="003C0DDF">
        <w:t xml:space="preserve"> </w:t>
      </w:r>
      <w:proofErr w:type="spellStart"/>
      <w:r w:rsidR="003C0DDF">
        <w:t>gecompliceerd</w:t>
      </w:r>
      <w:proofErr w:type="spellEnd"/>
      <w:r w:rsidR="003C0DDF">
        <w:t xml:space="preserve"> </w:t>
      </w:r>
      <w:proofErr w:type="spellStart"/>
      <w:r w:rsidR="003C0DDF">
        <w:t>en</w:t>
      </w:r>
      <w:proofErr w:type="spellEnd"/>
      <w:r w:rsidR="003C0DDF">
        <w:t xml:space="preserve"> </w:t>
      </w:r>
      <w:proofErr w:type="spellStart"/>
      <w:r w:rsidR="003C0DDF">
        <w:t>bemoeilijkte</w:t>
      </w:r>
      <w:proofErr w:type="spellEnd"/>
      <w:r w:rsidR="003C0DDF">
        <w:t xml:space="preserve"> de CRUD </w:t>
      </w:r>
      <w:proofErr w:type="spellStart"/>
      <w:r w:rsidR="00A03CCB">
        <w:t>operaties</w:t>
      </w:r>
      <w:proofErr w:type="spellEnd"/>
      <w:r w:rsidR="00A03CCB">
        <w:t xml:space="preserve">. </w:t>
      </w:r>
    </w:p>
    <w:p w14:paraId="3599F823" w14:textId="77777777" w:rsidR="00A03CCB" w:rsidRDefault="00C27801" w:rsidP="00C27801">
      <w:pPr>
        <w:pStyle w:val="ListParagraph"/>
        <w:numPr>
          <w:ilvl w:val="0"/>
          <w:numId w:val="20"/>
        </w:numPr>
        <w:jc w:val="both"/>
      </w:pPr>
      <w:r>
        <w:t xml:space="preserve"> </w:t>
      </w:r>
      <w:proofErr w:type="spellStart"/>
      <w:r w:rsidR="00A03CCB">
        <w:t>Ik</w:t>
      </w:r>
      <w:proofErr w:type="spellEnd"/>
      <w:r w:rsidR="00A03CCB">
        <w:t xml:space="preserve"> </w:t>
      </w:r>
      <w:proofErr w:type="spellStart"/>
      <w:r w:rsidR="00A03CCB">
        <w:t>heb</w:t>
      </w:r>
      <w:proofErr w:type="spellEnd"/>
      <w:r w:rsidR="00A03CCB">
        <w:t xml:space="preserve"> </w:t>
      </w:r>
      <w:proofErr w:type="spellStart"/>
      <w:r w:rsidR="00A03CCB">
        <w:t>geleerd</w:t>
      </w:r>
      <w:proofErr w:type="spellEnd"/>
      <w:r w:rsidR="00A03CCB">
        <w:t xml:space="preserve"> </w:t>
      </w:r>
      <w:proofErr w:type="spellStart"/>
      <w:r w:rsidR="00A03CCB">
        <w:t>dat</w:t>
      </w:r>
      <w:proofErr w:type="spellEnd"/>
      <w:r w:rsidR="00A03CCB">
        <w:t xml:space="preserve"> </w:t>
      </w:r>
      <w:r w:rsidR="00A03CCB" w:rsidRPr="00A03CCB">
        <w:rPr>
          <w:b/>
        </w:rPr>
        <w:t>wireframing tools</w:t>
      </w:r>
      <w:r w:rsidR="00A03CCB">
        <w:t xml:space="preserve"> </w:t>
      </w:r>
      <w:proofErr w:type="spellStart"/>
      <w:r w:rsidR="00A03CCB">
        <w:t>zoals</w:t>
      </w:r>
      <w:proofErr w:type="spellEnd"/>
      <w:r w:rsidR="00A03CCB">
        <w:t xml:space="preserve"> </w:t>
      </w:r>
      <w:proofErr w:type="spellStart"/>
      <w:r w:rsidR="00A03CCB">
        <w:t>balsamiq</w:t>
      </w:r>
      <w:proofErr w:type="spellEnd"/>
      <w:r w:rsidR="00A03CCB">
        <w:t xml:space="preserve"> heel </w:t>
      </w:r>
      <w:proofErr w:type="spellStart"/>
      <w:r w:rsidR="00A03CCB">
        <w:t>nuttig</w:t>
      </w:r>
      <w:proofErr w:type="spellEnd"/>
      <w:r w:rsidR="00A03CCB">
        <w:t xml:space="preserve"> </w:t>
      </w:r>
      <w:proofErr w:type="spellStart"/>
      <w:r w:rsidR="00A03CCB">
        <w:t>zijn</w:t>
      </w:r>
      <w:proofErr w:type="spellEnd"/>
      <w:r w:rsidR="00A03CCB">
        <w:t xml:space="preserve"> in de </w:t>
      </w:r>
      <w:proofErr w:type="spellStart"/>
      <w:r w:rsidR="00A03CCB">
        <w:t>voorbereidingsfase</w:t>
      </w:r>
      <w:proofErr w:type="spellEnd"/>
      <w:r w:rsidR="00A03CCB">
        <w:t>.</w:t>
      </w:r>
    </w:p>
    <w:p w14:paraId="412611E0" w14:textId="331EECF2" w:rsidR="000E7AAC" w:rsidRDefault="004E1C8F" w:rsidP="00C27801">
      <w:pPr>
        <w:pStyle w:val="ListParagraph"/>
        <w:numPr>
          <w:ilvl w:val="0"/>
          <w:numId w:val="20"/>
        </w:numPr>
        <w:jc w:val="both"/>
      </w:pPr>
      <w:r>
        <w:t xml:space="preserve"> </w:t>
      </w:r>
      <w:proofErr w:type="spellStart"/>
      <w:r w:rsidR="00186493">
        <w:t>Ik</w:t>
      </w:r>
      <w:proofErr w:type="spellEnd"/>
      <w:r w:rsidR="00186493">
        <w:t xml:space="preserve"> </w:t>
      </w:r>
      <w:proofErr w:type="spellStart"/>
      <w:r w:rsidR="00186493">
        <w:t>heb</w:t>
      </w:r>
      <w:proofErr w:type="spellEnd"/>
      <w:r w:rsidR="00186493">
        <w:t xml:space="preserve"> </w:t>
      </w:r>
      <w:proofErr w:type="spellStart"/>
      <w:r w:rsidR="00186493">
        <w:t>geleerd</w:t>
      </w:r>
      <w:proofErr w:type="spellEnd"/>
      <w:r w:rsidR="00186493">
        <w:t xml:space="preserve"> om met </w:t>
      </w:r>
      <w:proofErr w:type="spellStart"/>
      <w:r w:rsidR="00186493">
        <w:t>een</w:t>
      </w:r>
      <w:proofErr w:type="spellEnd"/>
      <w:r w:rsidR="00186493">
        <w:t xml:space="preserve"> layered </w:t>
      </w:r>
      <w:proofErr w:type="spellStart"/>
      <w:r w:rsidR="00186493">
        <w:t>structuur</w:t>
      </w:r>
      <w:proofErr w:type="spellEnd"/>
      <w:r w:rsidR="00186493">
        <w:t xml:space="preserve"> </w:t>
      </w:r>
      <w:proofErr w:type="spellStart"/>
      <w:r w:rsidR="00186493">
        <w:t>te</w:t>
      </w:r>
      <w:proofErr w:type="spellEnd"/>
      <w:r w:rsidR="00186493">
        <w:t xml:space="preserve"> </w:t>
      </w:r>
      <w:proofErr w:type="spellStart"/>
      <w:r w:rsidR="00186493">
        <w:t>werken</w:t>
      </w:r>
      <w:proofErr w:type="spellEnd"/>
      <w:r w:rsidR="00186493">
        <w:t xml:space="preserve">: DAL (entities, repos, context) – BLL (in </w:t>
      </w:r>
      <w:proofErr w:type="spellStart"/>
      <w:r w:rsidR="00186493">
        <w:t>dit</w:t>
      </w:r>
      <w:proofErr w:type="spellEnd"/>
      <w:r w:rsidR="00186493">
        <w:t xml:space="preserve"> </w:t>
      </w:r>
      <w:proofErr w:type="spellStart"/>
      <w:r w:rsidR="00186493">
        <w:t>geval</w:t>
      </w:r>
      <w:proofErr w:type="spellEnd"/>
      <w:r w:rsidR="00186493">
        <w:t xml:space="preserve"> </w:t>
      </w:r>
      <w:proofErr w:type="spellStart"/>
      <w:r w:rsidR="00186493">
        <w:t>waren</w:t>
      </w:r>
      <w:proofErr w:type="spellEnd"/>
      <w:r w:rsidR="00186493">
        <w:t xml:space="preserve"> </w:t>
      </w:r>
      <w:proofErr w:type="spellStart"/>
      <w:r w:rsidR="00186493">
        <w:t>enkel</w:t>
      </w:r>
      <w:proofErr w:type="spellEnd"/>
      <w:r w:rsidR="00186493">
        <w:t xml:space="preserve"> DTO’s </w:t>
      </w:r>
      <w:proofErr w:type="spellStart"/>
      <w:r w:rsidR="00186493">
        <w:t>nodig</w:t>
      </w:r>
      <w:proofErr w:type="spellEnd"/>
      <w:r w:rsidR="00186493">
        <w:t xml:space="preserve">, </w:t>
      </w:r>
      <w:proofErr w:type="spellStart"/>
      <w:r w:rsidR="00186493">
        <w:t>geen</w:t>
      </w:r>
      <w:proofErr w:type="spellEnd"/>
      <w:r w:rsidR="00186493">
        <w:t xml:space="preserve"> </w:t>
      </w:r>
      <w:proofErr w:type="spellStart"/>
      <w:r w:rsidR="00186493">
        <w:t>managerklassen</w:t>
      </w:r>
      <w:proofErr w:type="spellEnd"/>
      <w:r w:rsidR="00186493">
        <w:t xml:space="preserve"> met business </w:t>
      </w:r>
      <w:proofErr w:type="spellStart"/>
      <w:r w:rsidR="00186493">
        <w:t>logica</w:t>
      </w:r>
      <w:proofErr w:type="spellEnd"/>
      <w:r w:rsidR="00186493">
        <w:t>) – UI (</w:t>
      </w:r>
      <w:proofErr w:type="spellStart"/>
      <w:r w:rsidR="00186493">
        <w:t>api</w:t>
      </w:r>
      <w:proofErr w:type="spellEnd"/>
      <w:r w:rsidR="00186493">
        <w:t xml:space="preserve"> controllers </w:t>
      </w:r>
      <w:proofErr w:type="spellStart"/>
      <w:r w:rsidR="00186493">
        <w:t>worder</w:t>
      </w:r>
      <w:proofErr w:type="spellEnd"/>
      <w:r w:rsidR="00186493">
        <w:t xml:space="preserve"> </w:t>
      </w:r>
      <w:proofErr w:type="spellStart"/>
      <w:r w:rsidR="00186493">
        <w:t>hier</w:t>
      </w:r>
      <w:proofErr w:type="spellEnd"/>
      <w:r w:rsidR="00186493">
        <w:t xml:space="preserve"> </w:t>
      </w:r>
      <w:proofErr w:type="spellStart"/>
      <w:r w:rsidR="00186493">
        <w:t>vaak</w:t>
      </w:r>
      <w:proofErr w:type="spellEnd"/>
      <w:r w:rsidR="00186493">
        <w:t xml:space="preserve"> </w:t>
      </w:r>
      <w:proofErr w:type="spellStart"/>
      <w:r w:rsidR="00186493">
        <w:t>onder</w:t>
      </w:r>
      <w:proofErr w:type="spellEnd"/>
      <w:r w:rsidR="00186493">
        <w:t xml:space="preserve"> </w:t>
      </w:r>
      <w:proofErr w:type="spellStart"/>
      <w:r w:rsidR="00186493">
        <w:t>gerekend</w:t>
      </w:r>
      <w:proofErr w:type="spellEnd"/>
      <w:r w:rsidR="00186493">
        <w:t xml:space="preserve">). </w:t>
      </w:r>
      <w:r w:rsidR="00A03CCB">
        <w:t xml:space="preserve">  </w:t>
      </w:r>
    </w:p>
    <w:p w14:paraId="4474E1C5" w14:textId="7C07D202" w:rsidR="00186493" w:rsidRDefault="00186493" w:rsidP="00C27801">
      <w:pPr>
        <w:pStyle w:val="ListParagraph"/>
        <w:numPr>
          <w:ilvl w:val="0"/>
          <w:numId w:val="20"/>
        </w:numPr>
        <w:jc w:val="both"/>
      </w:pPr>
      <w:r>
        <w:t xml:space="preserve">Database </w:t>
      </w:r>
      <w:proofErr w:type="spellStart"/>
      <w:r>
        <w:t>normalisatie</w:t>
      </w:r>
      <w:proofErr w:type="spellEnd"/>
      <w:r>
        <w:t xml:space="preserve"> </w:t>
      </w:r>
      <w:proofErr w:type="spellStart"/>
      <w:r>
        <w:t>herhaald</w:t>
      </w:r>
      <w:proofErr w:type="spellEnd"/>
    </w:p>
    <w:p w14:paraId="53108180" w14:textId="3E1C9969" w:rsidR="00186493" w:rsidRDefault="00186493" w:rsidP="00C27801">
      <w:pPr>
        <w:pStyle w:val="ListParagraph"/>
        <w:numPr>
          <w:ilvl w:val="0"/>
          <w:numId w:val="20"/>
        </w:numPr>
        <w:jc w:val="both"/>
      </w:pPr>
      <w:proofErr w:type="spellStart"/>
      <w:r>
        <w:t>Een</w:t>
      </w:r>
      <w:proofErr w:type="spellEnd"/>
      <w:r>
        <w:t xml:space="preserve"> </w:t>
      </w:r>
      <w:proofErr w:type="spellStart"/>
      <w:r>
        <w:t>basiskennis</w:t>
      </w:r>
      <w:proofErr w:type="spellEnd"/>
      <w:r>
        <w:t xml:space="preserve"> van Vue.JS </w:t>
      </w:r>
      <w:proofErr w:type="spellStart"/>
      <w:r>
        <w:t>opgebouwd</w:t>
      </w:r>
      <w:proofErr w:type="spellEnd"/>
      <w:r>
        <w:t xml:space="preserve">, maar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onvoldoende</w:t>
      </w:r>
      <w:proofErr w:type="spellEnd"/>
      <w:r>
        <w:t>.</w:t>
      </w:r>
    </w:p>
    <w:p w14:paraId="6A363911" w14:textId="5EE82C4E" w:rsidR="00186493" w:rsidRDefault="00186493" w:rsidP="00C27801">
      <w:pPr>
        <w:pStyle w:val="ListParagraph"/>
        <w:numPr>
          <w:ilvl w:val="0"/>
          <w:numId w:val="20"/>
        </w:numPr>
        <w:jc w:val="both"/>
      </w:pPr>
      <w:r>
        <w:t xml:space="preserve">Hoe JSON </w:t>
      </w:r>
      <w:proofErr w:type="spellStart"/>
      <w:r>
        <w:t>Webtokens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geimplementeerd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(maar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toegepast</w:t>
      </w:r>
      <w:proofErr w:type="spellEnd"/>
      <w:r>
        <w:t xml:space="preserve"> in </w:t>
      </w:r>
      <w:proofErr w:type="spellStart"/>
      <w:r>
        <w:t>mijn</w:t>
      </w:r>
      <w:proofErr w:type="spellEnd"/>
      <w:r>
        <w:t xml:space="preserve"> project.</w:t>
      </w:r>
    </w:p>
    <w:p w14:paraId="0BF88966" w14:textId="4BC63F1F" w:rsidR="006A3794" w:rsidRDefault="006A3794" w:rsidP="00C27801">
      <w:pPr>
        <w:pStyle w:val="ListParagraph"/>
        <w:numPr>
          <w:ilvl w:val="0"/>
          <w:numId w:val="20"/>
        </w:numPr>
        <w:jc w:val="both"/>
      </w:pPr>
      <w:proofErr w:type="spellStart"/>
      <w:r>
        <w:t>Werken</w:t>
      </w:r>
      <w:proofErr w:type="spellEnd"/>
      <w:r>
        <w:t xml:space="preserve"> met node.js </w:t>
      </w:r>
      <w:proofErr w:type="spellStart"/>
      <w:r>
        <w:t>en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om </w:t>
      </w:r>
      <w:proofErr w:type="spellStart"/>
      <w:r>
        <w:t>projecten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dev servers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7A91DA3" w14:textId="348FAAED" w:rsidR="00186493" w:rsidRDefault="00186493" w:rsidP="00186493">
      <w:pPr>
        <w:pStyle w:val="Heading2"/>
      </w:pPr>
      <w:r>
        <w:t>Wat zijn je POSITIEVE PUNTEn</w:t>
      </w:r>
    </w:p>
    <w:p w14:paraId="069D1F0B" w14:textId="52CF8AD0" w:rsidR="00186493" w:rsidRDefault="00186493" w:rsidP="00186493">
      <w:pPr>
        <w:pStyle w:val="ListParagraph"/>
        <w:numPr>
          <w:ilvl w:val="0"/>
          <w:numId w:val="21"/>
        </w:numPr>
      </w:pP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door tutorials/</w:t>
      </w:r>
      <w:proofErr w:type="spellStart"/>
      <w:r>
        <w:t>opzoekingswerk</w:t>
      </w:r>
      <w:proofErr w:type="spellEnd"/>
      <w:r>
        <w:t xml:space="preserve"> in </w:t>
      </w:r>
      <w:proofErr w:type="spellStart"/>
      <w:r>
        <w:t>staat</w:t>
      </w:r>
      <w:proofErr w:type="spellEnd"/>
      <w:r>
        <w:t xml:space="preserve"> was </w:t>
      </w:r>
      <w:proofErr w:type="spellStart"/>
      <w:r>
        <w:t>mezelf</w:t>
      </w:r>
      <w:proofErr w:type="spellEnd"/>
      <w:r>
        <w:t xml:space="preserve"> </w:t>
      </w:r>
      <w:proofErr w:type="spellStart"/>
      <w:r>
        <w:t>ontbrekende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</w:p>
    <w:p w14:paraId="7F0D25F9" w14:textId="7985E77F" w:rsidR="00186493" w:rsidRDefault="00186493" w:rsidP="00186493">
      <w:pPr>
        <w:pStyle w:val="ListParagraph"/>
        <w:numPr>
          <w:ilvl w:val="0"/>
          <w:numId w:val="21"/>
        </w:numPr>
      </w:pP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suboptimaal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verderbouwen</w:t>
      </w:r>
      <w:proofErr w:type="spellEnd"/>
      <w:r>
        <w:t>.</w:t>
      </w:r>
    </w:p>
    <w:p w14:paraId="210EE388" w14:textId="25BA4354" w:rsidR="00186493" w:rsidRDefault="00186493" w:rsidP="00186493">
      <w:pPr>
        <w:pStyle w:val="Heading2"/>
      </w:pPr>
      <w:r>
        <w:t>WAT ZIJN WERKPUNTEN</w:t>
      </w:r>
    </w:p>
    <w:p w14:paraId="75B5B5BE" w14:textId="2CA4B802" w:rsidR="00186493" w:rsidRDefault="00186493" w:rsidP="00186493">
      <w:pPr>
        <w:pStyle w:val="ListParagraph"/>
        <w:numPr>
          <w:ilvl w:val="0"/>
          <w:numId w:val="22"/>
        </w:numPr>
      </w:pPr>
      <w:proofErr w:type="spellStart"/>
      <w:r>
        <w:t>Sneller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door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doorgaan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verkeerd</w:t>
      </w:r>
      <w:proofErr w:type="spellEnd"/>
      <w:r>
        <w:t xml:space="preserve"> </w:t>
      </w:r>
      <w:proofErr w:type="spellStart"/>
      <w:r>
        <w:t>ingeslagen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. </w:t>
      </w:r>
      <w:proofErr w:type="spellStart"/>
      <w:r>
        <w:t>Korter</w:t>
      </w:r>
      <w:proofErr w:type="spellEnd"/>
      <w:r>
        <w:t xml:space="preserve"> op de </w:t>
      </w:r>
      <w:proofErr w:type="spellStart"/>
      <w:r>
        <w:t>bal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spelen</w:t>
      </w:r>
      <w:proofErr w:type="spellEnd"/>
      <w:r>
        <w:t>.</w:t>
      </w:r>
    </w:p>
    <w:p w14:paraId="4633ED68" w14:textId="006BF222" w:rsidR="00186493" w:rsidRDefault="00186493" w:rsidP="00186493">
      <w:pPr>
        <w:pStyle w:val="ListParagraph"/>
        <w:numPr>
          <w:ilvl w:val="0"/>
          <w:numId w:val="22"/>
        </w:numPr>
      </w:pPr>
      <w:r>
        <w:t>Front-end frameworks (</w:t>
      </w:r>
      <w:proofErr w:type="spellStart"/>
      <w:r>
        <w:t>alledrie</w:t>
      </w:r>
      <w:proofErr w:type="spellEnd"/>
      <w:r>
        <w:t xml:space="preserve">)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ontbreekt</w:t>
      </w:r>
      <w:proofErr w:type="spellEnd"/>
      <w:r>
        <w:t xml:space="preserve"> </w:t>
      </w:r>
      <w:proofErr w:type="spellStart"/>
      <w:r>
        <w:t>nog</w:t>
      </w:r>
      <w:proofErr w:type="spellEnd"/>
      <w:r w:rsidR="006A3794">
        <w:t xml:space="preserve"> </w:t>
      </w:r>
      <w:proofErr w:type="spellStart"/>
      <w:r w:rsidR="006A3794">
        <w:t>teveel</w:t>
      </w:r>
      <w:proofErr w:type="spellEnd"/>
    </w:p>
    <w:p w14:paraId="276DE5FB" w14:textId="7C080C8C" w:rsidR="00186493" w:rsidRDefault="006A3794" w:rsidP="00186493">
      <w:pPr>
        <w:pStyle w:val="ListParagraph"/>
        <w:numPr>
          <w:ilvl w:val="0"/>
          <w:numId w:val="22"/>
        </w:numPr>
      </w:pPr>
      <w:r>
        <w:t xml:space="preserve">De </w:t>
      </w:r>
      <w:proofErr w:type="spellStart"/>
      <w:r>
        <w:t>frustratie</w:t>
      </w:r>
      <w:proofErr w:type="spellEnd"/>
      <w:r>
        <w:t xml:space="preserve"> die inherent is </w:t>
      </w:r>
      <w:proofErr w:type="spellStart"/>
      <w:r>
        <w:t>aan</w:t>
      </w:r>
      <w:proofErr w:type="spellEnd"/>
      <w:r>
        <w:t xml:space="preserve"> ‘</w:t>
      </w:r>
      <w:proofErr w:type="spellStart"/>
      <w:r>
        <w:t>vastzitten</w:t>
      </w:r>
      <w:proofErr w:type="spellEnd"/>
      <w:r>
        <w:t xml:space="preserve"> met </w:t>
      </w:r>
      <w:proofErr w:type="spellStart"/>
      <w:r>
        <w:t>iets</w:t>
      </w:r>
      <w:proofErr w:type="spellEnd"/>
      <w:r>
        <w:t xml:space="preserve">’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kanaliseren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minder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ontmoedigd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geraken</w:t>
      </w:r>
      <w:proofErr w:type="spellEnd"/>
      <w:r>
        <w:t>.</w:t>
      </w:r>
    </w:p>
    <w:p w14:paraId="5BD65257" w14:textId="606697F0" w:rsidR="006A3794" w:rsidRDefault="006A3794" w:rsidP="00186493">
      <w:pPr>
        <w:pStyle w:val="ListParagraph"/>
        <w:numPr>
          <w:ilvl w:val="0"/>
          <w:numId w:val="22"/>
        </w:numPr>
      </w:pPr>
      <w:proofErr w:type="spellStart"/>
      <w:r>
        <w:lastRenderedPageBreak/>
        <w:t>Ik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het </w:t>
      </w:r>
      <w:proofErr w:type="spellStart"/>
      <w:r>
        <w:t>soms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collega’s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die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dan </w:t>
      </w:r>
      <w:proofErr w:type="spellStart"/>
      <w:r>
        <w:t>ikzelf</w:t>
      </w:r>
      <w:proofErr w:type="spellEnd"/>
      <w:r w:rsidR="007B5DAC">
        <w:t xml:space="preserve">, </w:t>
      </w:r>
      <w:proofErr w:type="spellStart"/>
      <w:r w:rsidR="007B5DAC">
        <w:t>ik</w:t>
      </w:r>
      <w:proofErr w:type="spellEnd"/>
      <w:r w:rsidR="007B5DAC">
        <w:t xml:space="preserve"> </w:t>
      </w:r>
      <w:proofErr w:type="spellStart"/>
      <w:r w:rsidR="007B5DAC">
        <w:t>laat</w:t>
      </w:r>
      <w:proofErr w:type="spellEnd"/>
      <w:r w:rsidR="007B5DAC">
        <w:t xml:space="preserve"> me dan </w:t>
      </w:r>
      <w:proofErr w:type="spellStart"/>
      <w:r w:rsidR="007B5DAC">
        <w:t>soms</w:t>
      </w:r>
      <w:proofErr w:type="spellEnd"/>
      <w:r w:rsidR="007B5DAC">
        <w:t xml:space="preserve"> </w:t>
      </w:r>
      <w:proofErr w:type="spellStart"/>
      <w:r w:rsidR="007B5DAC">
        <w:t>ontmoedigen</w:t>
      </w:r>
      <w:proofErr w:type="spellEnd"/>
      <w:r w:rsidR="007B5DAC">
        <w:t>.</w:t>
      </w:r>
    </w:p>
    <w:p w14:paraId="45487DBF" w14:textId="2A0333C1" w:rsidR="006A3794" w:rsidRDefault="006A3794" w:rsidP="006A3794">
      <w:pPr>
        <w:pStyle w:val="Heading2"/>
      </w:pPr>
      <w:r>
        <w:t>ACTIEPLANNEN om deze werkpunten op te nemen</w:t>
      </w:r>
    </w:p>
    <w:p w14:paraId="57E53679" w14:textId="73036BAA" w:rsidR="006A3794" w:rsidRDefault="006A3794" w:rsidP="006A3794">
      <w:pPr>
        <w:pStyle w:val="ListParagraph"/>
        <w:numPr>
          <w:ilvl w:val="0"/>
          <w:numId w:val="23"/>
        </w:numPr>
      </w:pPr>
      <w:r>
        <w:t xml:space="preserve">Front-end frameworks: </w:t>
      </w:r>
      <w:proofErr w:type="spellStart"/>
      <w:r>
        <w:t>javascript</w:t>
      </w:r>
      <w:proofErr w:type="spellEnd"/>
      <w:r>
        <w:t xml:space="preserve"> head first handbook (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opfrissen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uitbreiden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Vue.JS of Angular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 xml:space="preserve"> via tutorials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projecten</w:t>
      </w:r>
      <w:proofErr w:type="spellEnd"/>
      <w:r>
        <w:t>.</w:t>
      </w:r>
    </w:p>
    <w:p w14:paraId="65465C41" w14:textId="7E98A488" w:rsidR="006A3794" w:rsidRDefault="006A3794" w:rsidP="006A3794">
      <w:pPr>
        <w:pStyle w:val="ListParagraph"/>
        <w:numPr>
          <w:ilvl w:val="0"/>
          <w:numId w:val="23"/>
        </w:numPr>
      </w:pPr>
      <w:proofErr w:type="spellStart"/>
      <w:r>
        <w:t>Kennis</w:t>
      </w:r>
      <w:proofErr w:type="spellEnd"/>
      <w:r>
        <w:t xml:space="preserve"> van Entity framework </w:t>
      </w:r>
      <w:proofErr w:type="spellStart"/>
      <w:r>
        <w:t>uitdiepen</w:t>
      </w:r>
      <w:proofErr w:type="spellEnd"/>
      <w:r>
        <w:t xml:space="preserve"> (</w:t>
      </w:r>
      <w:proofErr w:type="spellStart"/>
      <w:r>
        <w:t>onduidelijk</w:t>
      </w:r>
      <w:proofErr w:type="spellEnd"/>
      <w:r>
        <w:t xml:space="preserve"> hoe het zit </w:t>
      </w:r>
      <w:proofErr w:type="spellStart"/>
      <w:r>
        <w:t>adden</w:t>
      </w:r>
      <w:proofErr w:type="spellEnd"/>
      <w:r>
        <w:t xml:space="preserve"> of </w:t>
      </w:r>
      <w:proofErr w:type="spellStart"/>
      <w:r>
        <w:t>updaten</w:t>
      </w:r>
      <w:proofErr w:type="spellEnd"/>
      <w:r>
        <w:t xml:space="preserve"> van parent-child entities).</w:t>
      </w:r>
    </w:p>
    <w:p w14:paraId="40ECF742" w14:textId="77925F0D" w:rsidR="006A3794" w:rsidRDefault="006A3794" w:rsidP="006A3794">
      <w:pPr>
        <w:pStyle w:val="Heading2"/>
      </w:pPr>
      <w:r>
        <w:t>CONCLUSIEs</w:t>
      </w:r>
    </w:p>
    <w:p w14:paraId="45555C86" w14:textId="40E75835" w:rsidR="006A3794" w:rsidRDefault="006A3794" w:rsidP="006A3794">
      <w:pPr>
        <w:pStyle w:val="ListParagraph"/>
        <w:numPr>
          <w:ilvl w:val="0"/>
          <w:numId w:val="24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bijgeleerd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nuttige</w:t>
      </w:r>
      <w:proofErr w:type="spellEnd"/>
      <w:r>
        <w:t xml:space="preserve"> </w:t>
      </w:r>
      <w:proofErr w:type="spellStart"/>
      <w:r>
        <w:t>oefening</w:t>
      </w:r>
      <w:proofErr w:type="spellEnd"/>
      <w:r>
        <w:t xml:space="preserve">. </w:t>
      </w:r>
    </w:p>
    <w:p w14:paraId="2F36527A" w14:textId="3E63AB43" w:rsidR="006A3794" w:rsidRDefault="006A3794" w:rsidP="006A3794">
      <w:pPr>
        <w:pStyle w:val="ListParagraph"/>
        <w:numPr>
          <w:ilvl w:val="0"/>
          <w:numId w:val="24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tijdsinschatting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schrijven</w:t>
      </w:r>
      <w:proofErr w:type="spellEnd"/>
      <w:r>
        <w:t xml:space="preserve"> van de front-ends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: </w:t>
      </w:r>
      <w:proofErr w:type="spellStart"/>
      <w:r>
        <w:t>een</w:t>
      </w:r>
      <w:proofErr w:type="spellEnd"/>
      <w:r>
        <w:t xml:space="preserve"> </w:t>
      </w:r>
      <w:proofErr w:type="gramStart"/>
      <w:r>
        <w:t>simple</w:t>
      </w:r>
      <w:proofErr w:type="gramEnd"/>
      <w:r>
        <w:t xml:space="preserve"> GET call in </w:t>
      </w:r>
      <w:proofErr w:type="spellStart"/>
      <w:r>
        <w:t>een</w:t>
      </w:r>
      <w:proofErr w:type="spellEnd"/>
      <w:r>
        <w:t xml:space="preserve"> script tag is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, maar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complexere</w:t>
      </w:r>
      <w:proofErr w:type="spellEnd"/>
      <w:r>
        <w:t xml:space="preserve"> </w:t>
      </w:r>
      <w:proofErr w:type="spellStart"/>
      <w:r>
        <w:t>structuren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(</w:t>
      </w:r>
      <w:proofErr w:type="spellStart"/>
      <w:r>
        <w:t>bvb</w:t>
      </w:r>
      <w:proofErr w:type="spellEnd"/>
      <w:r>
        <w:t xml:space="preserve"> met routing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componenten</w:t>
      </w:r>
      <w:proofErr w:type="spellEnd"/>
      <w:r>
        <w:t xml:space="preserve"> </w:t>
      </w:r>
      <w:proofErr w:type="spellStart"/>
      <w:r>
        <w:t>integregen</w:t>
      </w:r>
      <w:proofErr w:type="spellEnd"/>
      <w:r>
        <w:t xml:space="preserve">)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grondige</w:t>
      </w:r>
      <w:proofErr w:type="spellEnd"/>
      <w:r>
        <w:t xml:space="preserve"> basis </w:t>
      </w:r>
      <w:proofErr w:type="spellStart"/>
      <w:r>
        <w:t>hebben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framework. </w:t>
      </w:r>
      <w:proofErr w:type="spellStart"/>
      <w:r>
        <w:t>Hierdoor</w:t>
      </w:r>
      <w:proofErr w:type="spellEnd"/>
      <w:r>
        <w:t xml:space="preserve"> was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 xml:space="preserve"> in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schatten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data </w:t>
      </w:r>
      <w:proofErr w:type="spellStart"/>
      <w:r>
        <w:t>mijn</w:t>
      </w:r>
      <w:proofErr w:type="spellEnd"/>
      <w:r>
        <w:t xml:space="preserve"> API </w:t>
      </w:r>
      <w:proofErr w:type="spellStart"/>
      <w:r>
        <w:t>moest</w:t>
      </w:r>
      <w:proofErr w:type="spellEnd"/>
      <w:r>
        <w:t xml:space="preserve"> </w:t>
      </w:r>
      <w:proofErr w:type="spellStart"/>
      <w:r>
        <w:t>aanleveren</w:t>
      </w:r>
      <w:proofErr w:type="spellEnd"/>
      <w:r>
        <w:t>.</w:t>
      </w:r>
    </w:p>
    <w:p w14:paraId="10ADF120" w14:textId="07C5CD07" w:rsidR="006A3794" w:rsidRPr="006A3794" w:rsidRDefault="007B5DAC" w:rsidP="006A3794">
      <w:pPr>
        <w:pStyle w:val="ListParagraph"/>
        <w:numPr>
          <w:ilvl w:val="0"/>
          <w:numId w:val="24"/>
        </w:numPr>
      </w:pPr>
      <w:proofErr w:type="spellStart"/>
      <w:r>
        <w:t>Leren</w:t>
      </w:r>
      <w:proofErr w:type="spellEnd"/>
      <w:r>
        <w:t xml:space="preserve"> </w:t>
      </w:r>
      <w:proofErr w:type="spellStart"/>
      <w:r>
        <w:t>omgaan</w:t>
      </w:r>
      <w:proofErr w:type="spellEnd"/>
      <w:r>
        <w:t xml:space="preserve"> met </w:t>
      </w:r>
      <w:proofErr w:type="spellStart"/>
      <w:r>
        <w:t>mislukkingen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frustraties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bugs </w:t>
      </w:r>
      <w:proofErr w:type="spellStart"/>
      <w:r>
        <w:t>zijn</w:t>
      </w:r>
      <w:proofErr w:type="spellEnd"/>
      <w:r>
        <w:t xml:space="preserve"> inherent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developpen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 omgaan.</w:t>
      </w:r>
    </w:p>
    <w:sectPr w:rsidR="006A3794" w:rsidRPr="006A3794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57974" w14:textId="77777777" w:rsidR="00C678DA" w:rsidRDefault="00C678DA">
      <w:pPr>
        <w:spacing w:after="0" w:line="240" w:lineRule="auto"/>
      </w:pPr>
      <w:r>
        <w:separator/>
      </w:r>
    </w:p>
  </w:endnote>
  <w:endnote w:type="continuationSeparator" w:id="0">
    <w:p w14:paraId="59952975" w14:textId="77777777" w:rsidR="00C678DA" w:rsidRDefault="00C6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47E05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6AC7" w14:textId="77777777" w:rsidR="00C678DA" w:rsidRDefault="00C678DA">
      <w:pPr>
        <w:spacing w:after="0" w:line="240" w:lineRule="auto"/>
      </w:pPr>
      <w:r>
        <w:separator/>
      </w:r>
    </w:p>
  </w:footnote>
  <w:footnote w:type="continuationSeparator" w:id="0">
    <w:p w14:paraId="229398AC" w14:textId="77777777" w:rsidR="00C678DA" w:rsidRDefault="00C6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71635"/>
    <w:multiLevelType w:val="hybridMultilevel"/>
    <w:tmpl w:val="62E6B1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2A5"/>
    <w:multiLevelType w:val="hybridMultilevel"/>
    <w:tmpl w:val="D2BAB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B6089"/>
    <w:multiLevelType w:val="hybridMultilevel"/>
    <w:tmpl w:val="46DCC9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5BBC7"/>
    <w:multiLevelType w:val="hybridMultilevel"/>
    <w:tmpl w:val="3C21C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7093EFD"/>
    <w:multiLevelType w:val="hybridMultilevel"/>
    <w:tmpl w:val="66DEA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CA7391"/>
    <w:multiLevelType w:val="hybridMultilevel"/>
    <w:tmpl w:val="CA828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20"/>
  </w:num>
  <w:num w:numId="6">
    <w:abstractNumId w:val="22"/>
  </w:num>
  <w:num w:numId="7">
    <w:abstractNumId w:val="19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3"/>
  </w:num>
  <w:num w:numId="21">
    <w:abstractNumId w:val="16"/>
  </w:num>
  <w:num w:numId="22">
    <w:abstractNumId w:val="18"/>
  </w:num>
  <w:num w:numId="23">
    <w:abstractNumId w:val="1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8A"/>
    <w:rsid w:val="000E7AAC"/>
    <w:rsid w:val="001163E1"/>
    <w:rsid w:val="00186493"/>
    <w:rsid w:val="00194DF6"/>
    <w:rsid w:val="003C0DDF"/>
    <w:rsid w:val="004E1AED"/>
    <w:rsid w:val="004E1C8F"/>
    <w:rsid w:val="005C12A5"/>
    <w:rsid w:val="006A3794"/>
    <w:rsid w:val="007B5DAC"/>
    <w:rsid w:val="008E7D8A"/>
    <w:rsid w:val="00A03CCB"/>
    <w:rsid w:val="00A1310C"/>
    <w:rsid w:val="00C27801"/>
    <w:rsid w:val="00C678DA"/>
    <w:rsid w:val="00D47A97"/>
    <w:rsid w:val="00D51AA2"/>
    <w:rsid w:val="00D5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BAAEB"/>
  <w15:docId w15:val="{923C4B11-159F-48F3-8988-363DF493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customStyle="1" w:styleId="Default">
    <w:name w:val="Default"/>
    <w:rsid w:val="008E7D8A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BE"/>
    </w:rPr>
  </w:style>
  <w:style w:type="paragraph" w:styleId="ListParagraph">
    <w:name w:val="List Paragraph"/>
    <w:basedOn w:val="Normal"/>
    <w:uiPriority w:val="34"/>
    <w:unhideWhenUsed/>
    <w:qFormat/>
    <w:rsid w:val="000E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e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58B27-AC51-4C0E-8937-61241E6C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Maarten</dc:creator>
  <cp:lastModifiedBy>Maarten Morreels</cp:lastModifiedBy>
  <cp:revision>2</cp:revision>
  <dcterms:created xsi:type="dcterms:W3CDTF">2018-09-19T11:47:00Z</dcterms:created>
  <dcterms:modified xsi:type="dcterms:W3CDTF">2018-09-19T11:47:00Z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